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30B71" w14:textId="0B167C96" w:rsidR="000342D8" w:rsidRPr="000342D8" w:rsidRDefault="00C85B84" w:rsidP="00BD4F53">
      <w:pPr>
        <w:rPr>
          <w:rStyle w:val="Greentext"/>
        </w:rPr>
      </w:pPr>
      <w:r w:rsidRPr="00702223">
        <w:rPr>
          <w:noProof/>
          <w:sz w:val="22"/>
          <w:szCs w:val="14"/>
          <w:lang w:val="en-AU" w:eastAsia="en-AU" w:bidi="ar-SA"/>
        </w:rPr>
        <mc:AlternateContent>
          <mc:Choice Requires="wpg">
            <w:drawing>
              <wp:anchor distT="0" distB="0" distL="114300" distR="114300" simplePos="0" relativeHeight="251668480" behindDoc="1" locked="1" layoutInCell="1" allowOverlap="1" wp14:anchorId="0D0BDE21" wp14:editId="173D5E05">
                <wp:simplePos x="0" y="0"/>
                <wp:positionH relativeFrom="column">
                  <wp:posOffset>-457200</wp:posOffset>
                </wp:positionH>
                <wp:positionV relativeFrom="paragraph">
                  <wp:posOffset>-914400</wp:posOffset>
                </wp:positionV>
                <wp:extent cx="7589520" cy="10058400"/>
                <wp:effectExtent l="0" t="0" r="0" b="0"/>
                <wp:wrapNone/>
                <wp:docPr id="22" name="Group 2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10058400"/>
                          <a:chOff x="0" y="0"/>
                          <a:chExt cx="11955" cy="15841"/>
                        </a:xfrm>
                      </wpg:grpSpPr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>
                            <a:off x="6586" y="0"/>
                            <a:ext cx="5369" cy="2980"/>
                            <a:chOff x="6586" y="0"/>
                            <a:chExt cx="5369" cy="2980"/>
                          </a:xfrm>
                        </wpg:grpSpPr>
                        <wps:wsp>
                          <wps:cNvPr id="24" name="AutoShape 24"/>
                          <wps:cNvSpPr>
                            <a:spLocks/>
                          </wps:cNvSpPr>
                          <wps:spPr bwMode="auto">
                            <a:xfrm>
                              <a:off x="6586" y="0"/>
                              <a:ext cx="3578" cy="2980"/>
                            </a:xfrm>
                            <a:custGeom>
                              <a:avLst/>
                              <a:gdLst>
                                <a:gd name="T0" fmla="+- 0 8372 6586"/>
                                <a:gd name="T1" fmla="*/ T0 w 3578"/>
                                <a:gd name="T2" fmla="*/ 591 h 2980"/>
                                <a:gd name="T3" fmla="+- 0 7780 6586"/>
                                <a:gd name="T4" fmla="*/ T3 w 3578"/>
                                <a:gd name="T5" fmla="*/ 0 h 2980"/>
                                <a:gd name="T6" fmla="+- 0 6586 6586"/>
                                <a:gd name="T7" fmla="*/ T6 w 3578"/>
                                <a:gd name="T8" fmla="*/ 0 h 2980"/>
                                <a:gd name="T9" fmla="+- 0 7774 6586"/>
                                <a:gd name="T10" fmla="*/ T9 w 3578"/>
                                <a:gd name="T11" fmla="*/ 1188 h 2980"/>
                                <a:gd name="T12" fmla="+- 0 8372 6586"/>
                                <a:gd name="T13" fmla="*/ T12 w 3578"/>
                                <a:gd name="T14" fmla="*/ 591 h 2980"/>
                                <a:gd name="T15" fmla="+- 0 10163 6586"/>
                                <a:gd name="T16" fmla="*/ T15 w 3578"/>
                                <a:gd name="T17" fmla="*/ 2383 h 2980"/>
                                <a:gd name="T18" fmla="+- 0 9566 6586"/>
                                <a:gd name="T19" fmla="*/ T18 w 3578"/>
                                <a:gd name="T20" fmla="*/ 1786 h 2980"/>
                                <a:gd name="T21" fmla="+- 0 8969 6586"/>
                                <a:gd name="T22" fmla="*/ T21 w 3578"/>
                                <a:gd name="T23" fmla="*/ 2383 h 2980"/>
                                <a:gd name="T24" fmla="+- 0 9566 6586"/>
                                <a:gd name="T25" fmla="*/ T24 w 3578"/>
                                <a:gd name="T26" fmla="*/ 2980 h 2980"/>
                                <a:gd name="T27" fmla="+- 0 10163 6586"/>
                                <a:gd name="T28" fmla="*/ T27 w 3578"/>
                                <a:gd name="T29" fmla="*/ 2383 h 2980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3" y="T14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9" y="T20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5" y="T26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3578" h="2980">
                                  <a:moveTo>
                                    <a:pt x="1786" y="591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88" y="1188"/>
                                  </a:lnTo>
                                  <a:lnTo>
                                    <a:pt x="1786" y="591"/>
                                  </a:lnTo>
                                  <a:moveTo>
                                    <a:pt x="3577" y="2383"/>
                                  </a:moveTo>
                                  <a:lnTo>
                                    <a:pt x="2980" y="1786"/>
                                  </a:lnTo>
                                  <a:lnTo>
                                    <a:pt x="2383" y="2383"/>
                                  </a:lnTo>
                                  <a:lnTo>
                                    <a:pt x="2980" y="2980"/>
                                  </a:lnTo>
                                  <a:lnTo>
                                    <a:pt x="3577" y="2383"/>
                                  </a:lnTo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7177" y="1188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7774 7177"/>
                                <a:gd name="T1" fmla="*/ T0 w 1792"/>
                                <a:gd name="T2" fmla="+- 0 1188 1188"/>
                                <a:gd name="T3" fmla="*/ 1188 h 1792"/>
                                <a:gd name="T4" fmla="+- 0 7177 7177"/>
                                <a:gd name="T5" fmla="*/ T4 w 1792"/>
                                <a:gd name="T6" fmla="+- 0 1786 1188"/>
                                <a:gd name="T7" fmla="*/ 1786 h 1792"/>
                                <a:gd name="T8" fmla="+- 0 8372 7177"/>
                                <a:gd name="T9" fmla="*/ T8 w 1792"/>
                                <a:gd name="T10" fmla="+- 0 2980 1188"/>
                                <a:gd name="T11" fmla="*/ 2980 h 1792"/>
                                <a:gd name="T12" fmla="+- 0 8969 7177"/>
                                <a:gd name="T13" fmla="*/ T12 w 1792"/>
                                <a:gd name="T14" fmla="+- 0 2383 1188"/>
                                <a:gd name="T15" fmla="*/ 2383 h 1792"/>
                                <a:gd name="T16" fmla="+- 0 7774 7177"/>
                                <a:gd name="T17" fmla="*/ T16 w 1792"/>
                                <a:gd name="T18" fmla="+- 0 1188 1188"/>
                                <a:gd name="T19" fmla="*/ 1188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7" y="0"/>
                                  </a:moveTo>
                                  <a:lnTo>
                                    <a:pt x="0" y="598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8974" y="0"/>
                              <a:ext cx="1183" cy="592"/>
                            </a:xfrm>
                            <a:custGeom>
                              <a:avLst/>
                              <a:gdLst>
                                <a:gd name="T0" fmla="+- 0 10158 8975"/>
                                <a:gd name="T1" fmla="*/ T0 w 1183"/>
                                <a:gd name="T2" fmla="*/ 0 h 592"/>
                                <a:gd name="T3" fmla="+- 0 8975 8975"/>
                                <a:gd name="T4" fmla="*/ T3 w 1183"/>
                                <a:gd name="T5" fmla="*/ 0 h 592"/>
                                <a:gd name="T6" fmla="+- 0 9566 8975"/>
                                <a:gd name="T7" fmla="*/ T6 w 1183"/>
                                <a:gd name="T8" fmla="*/ 591 h 592"/>
                                <a:gd name="T9" fmla="+- 0 10158 8975"/>
                                <a:gd name="T10" fmla="*/ T9 w 1183"/>
                                <a:gd name="T11" fmla="*/ 0 h 592"/>
                              </a:gdLst>
                              <a:ahLst/>
                              <a:cxnLst>
                                <a:cxn ang="0">
                                  <a:pos x="T1" y="T2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7" y="T8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183" h="592">
                                  <a:moveTo>
                                    <a:pt x="118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591" y="591"/>
                                  </a:lnTo>
                                  <a:lnTo>
                                    <a:pt x="118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7774" y="591"/>
                              <a:ext cx="1792" cy="1792"/>
                            </a:xfrm>
                            <a:custGeom>
                              <a:avLst/>
                              <a:gdLst>
                                <a:gd name="T0" fmla="+- 0 8372 7774"/>
                                <a:gd name="T1" fmla="*/ T0 w 1792"/>
                                <a:gd name="T2" fmla="+- 0 591 591"/>
                                <a:gd name="T3" fmla="*/ 591 h 1792"/>
                                <a:gd name="T4" fmla="+- 0 7774 7774"/>
                                <a:gd name="T5" fmla="*/ T4 w 1792"/>
                                <a:gd name="T6" fmla="+- 0 1188 591"/>
                                <a:gd name="T7" fmla="*/ 1188 h 1792"/>
                                <a:gd name="T8" fmla="+- 0 8969 7774"/>
                                <a:gd name="T9" fmla="*/ T8 w 1792"/>
                                <a:gd name="T10" fmla="+- 0 2383 591"/>
                                <a:gd name="T11" fmla="*/ 2383 h 1792"/>
                                <a:gd name="T12" fmla="+- 0 9566 7774"/>
                                <a:gd name="T13" fmla="*/ T12 w 1792"/>
                                <a:gd name="T14" fmla="+- 0 1786 591"/>
                                <a:gd name="T15" fmla="*/ 1786 h 1792"/>
                                <a:gd name="T16" fmla="+- 0 8372 7774"/>
                                <a:gd name="T17" fmla="*/ T16 w 1792"/>
                                <a:gd name="T18" fmla="+- 0 591 591"/>
                                <a:gd name="T19" fmla="*/ 591 h 179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92" h="1792">
                                  <a:moveTo>
                                    <a:pt x="598" y="0"/>
                                  </a:moveTo>
                                  <a:lnTo>
                                    <a:pt x="0" y="597"/>
                                  </a:lnTo>
                                  <a:lnTo>
                                    <a:pt x="1195" y="1792"/>
                                  </a:lnTo>
                                  <a:lnTo>
                                    <a:pt x="1792" y="1195"/>
                                  </a:lnTo>
                                  <a:lnTo>
                                    <a:pt x="59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9566" y="591"/>
                              <a:ext cx="2389" cy="2389"/>
                            </a:xfrm>
                            <a:custGeom>
                              <a:avLst/>
                              <a:gdLst>
                                <a:gd name="T0" fmla="+- 0 11955 9566"/>
                                <a:gd name="T1" fmla="*/ T0 w 2389"/>
                                <a:gd name="T2" fmla="+- 0 1786 591"/>
                                <a:gd name="T3" fmla="*/ 1786 h 2389"/>
                                <a:gd name="T4" fmla="+- 0 10760 9566"/>
                                <a:gd name="T5" fmla="*/ T4 w 2389"/>
                                <a:gd name="T6" fmla="+- 0 591 591"/>
                                <a:gd name="T7" fmla="*/ 591 h 2389"/>
                                <a:gd name="T8" fmla="+- 0 9566 9566"/>
                                <a:gd name="T9" fmla="*/ T8 w 2389"/>
                                <a:gd name="T10" fmla="+- 0 1786 591"/>
                                <a:gd name="T11" fmla="*/ 1786 h 2389"/>
                                <a:gd name="T12" fmla="+- 0 10760 9566"/>
                                <a:gd name="T13" fmla="*/ T12 w 2389"/>
                                <a:gd name="T14" fmla="+- 0 2980 591"/>
                                <a:gd name="T15" fmla="*/ 2980 h 2389"/>
                                <a:gd name="T16" fmla="+- 0 11955 9566"/>
                                <a:gd name="T17" fmla="*/ T16 w 2389"/>
                                <a:gd name="T18" fmla="+- 0 1786 591"/>
                                <a:gd name="T19" fmla="*/ 1786 h 238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389" h="2389">
                                  <a:moveTo>
                                    <a:pt x="2389" y="1195"/>
                                  </a:moveTo>
                                  <a:lnTo>
                                    <a:pt x="1194" y="0"/>
                                  </a:lnTo>
                                  <a:lnTo>
                                    <a:pt x="0" y="1195"/>
                                  </a:lnTo>
                                  <a:lnTo>
                                    <a:pt x="1194" y="2389"/>
                                  </a:lnTo>
                                  <a:lnTo>
                                    <a:pt x="2389" y="1195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>
                            <a:off x="0" y="12290"/>
                            <a:ext cx="3551" cy="3551"/>
                            <a:chOff x="0" y="12290"/>
                            <a:chExt cx="3551" cy="3551"/>
                          </a:xfrm>
                        </wpg:grpSpPr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0" y="12289"/>
                              <a:ext cx="1789" cy="2386"/>
                            </a:xfrm>
                            <a:custGeom>
                              <a:avLst/>
                              <a:gdLst>
                                <a:gd name="T0" fmla="*/ 0 w 1789"/>
                                <a:gd name="T1" fmla="+- 0 12290 12290"/>
                                <a:gd name="T2" fmla="*/ 12290 h 2386"/>
                                <a:gd name="T3" fmla="*/ 0 w 1789"/>
                                <a:gd name="T4" fmla="+- 0 13484 12290"/>
                                <a:gd name="T5" fmla="*/ 13484 h 2386"/>
                                <a:gd name="T6" fmla="*/ 1192 w 1789"/>
                                <a:gd name="T7" fmla="+- 0 14676 12290"/>
                                <a:gd name="T8" fmla="*/ 14676 h 2386"/>
                                <a:gd name="T9" fmla="*/ 1789 w 1789"/>
                                <a:gd name="T10" fmla="+- 0 14079 12290"/>
                                <a:gd name="T11" fmla="*/ 14079 h 2386"/>
                                <a:gd name="T12" fmla="*/ 0 w 1789"/>
                                <a:gd name="T13" fmla="+- 0 12290 12290"/>
                                <a:gd name="T14" fmla="*/ 12290 h 2386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789" h="2386">
                                  <a:moveTo>
                                    <a:pt x="0" y="0"/>
                                  </a:moveTo>
                                  <a:lnTo>
                                    <a:pt x="0" y="1194"/>
                                  </a:lnTo>
                                  <a:lnTo>
                                    <a:pt x="1192" y="2386"/>
                                  </a:lnTo>
                                  <a:lnTo>
                                    <a:pt x="1789" y="1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0" y="14678"/>
                              <a:ext cx="1162" cy="1162"/>
                            </a:xfrm>
                            <a:custGeom>
                              <a:avLst/>
                              <a:gdLst>
                                <a:gd name="T0" fmla="*/ 0 w 1162"/>
                                <a:gd name="T1" fmla="+- 0 14679 14679"/>
                                <a:gd name="T2" fmla="*/ 14679 h 1162"/>
                                <a:gd name="T3" fmla="*/ 0 w 1162"/>
                                <a:gd name="T4" fmla="+- 0 15840 14679"/>
                                <a:gd name="T5" fmla="*/ 15840 h 1162"/>
                                <a:gd name="T6" fmla="*/ 1161 w 1162"/>
                                <a:gd name="T7" fmla="+- 0 15840 14679"/>
                                <a:gd name="T8" fmla="*/ 15840 h 1162"/>
                                <a:gd name="T9" fmla="*/ 0 w 1162"/>
                                <a:gd name="T10" fmla="+- 0 14679 14679"/>
                                <a:gd name="T11" fmla="*/ 14679 h 1162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</a:cxnLst>
                              <a:rect l="0" t="0" r="r" b="b"/>
                              <a:pathLst>
                                <a:path w="1162" h="1162">
                                  <a:moveTo>
                                    <a:pt x="0" y="0"/>
                                  </a:moveTo>
                                  <a:lnTo>
                                    <a:pt x="0" y="1161"/>
                                  </a:lnTo>
                                  <a:lnTo>
                                    <a:pt x="1161" y="116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2"/>
                          <wps:cNvSpPr>
                            <a:spLocks/>
                          </wps:cNvSpPr>
                          <wps:spPr bwMode="auto">
                            <a:xfrm>
                              <a:off x="1221" y="14675"/>
                              <a:ext cx="2329" cy="1165"/>
                            </a:xfrm>
                            <a:custGeom>
                              <a:avLst/>
                              <a:gdLst>
                                <a:gd name="T0" fmla="+- 0 3550 1221"/>
                                <a:gd name="T1" fmla="*/ T0 w 2329"/>
                                <a:gd name="T2" fmla="+- 0 15840 14676"/>
                                <a:gd name="T3" fmla="*/ 15840 h 1165"/>
                                <a:gd name="T4" fmla="+- 0 2386 1221"/>
                                <a:gd name="T5" fmla="*/ T4 w 2329"/>
                                <a:gd name="T6" fmla="+- 0 14676 14676"/>
                                <a:gd name="T7" fmla="*/ 14676 h 1165"/>
                                <a:gd name="T8" fmla="+- 0 1221 1221"/>
                                <a:gd name="T9" fmla="*/ T8 w 2329"/>
                                <a:gd name="T10" fmla="+- 0 15840 14676"/>
                                <a:gd name="T11" fmla="*/ 15840 h 1165"/>
                                <a:gd name="T12" fmla="+- 0 3550 1221"/>
                                <a:gd name="T13" fmla="*/ T12 w 2329"/>
                                <a:gd name="T14" fmla="+- 0 15840 14676"/>
                                <a:gd name="T15" fmla="*/ 15840 h 116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329" h="1165">
                                  <a:moveTo>
                                    <a:pt x="2329" y="1164"/>
                                  </a:moveTo>
                                  <a:lnTo>
                                    <a:pt x="1165" y="0"/>
                                  </a:lnTo>
                                  <a:lnTo>
                                    <a:pt x="0" y="1164"/>
                                  </a:lnTo>
                                  <a:lnTo>
                                    <a:pt x="2329" y="1164"/>
                                  </a:lnTo>
                                </a:path>
                              </a:pathLst>
                            </a:custGeom>
                            <a:solidFill>
                              <a:schemeClr val="accent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76680" id="Group 22" o:spid="_x0000_s1026" alt="Decorative" style="position:absolute;margin-left:-36pt;margin-top:-1in;width:597.6pt;height:11in;z-index:-251648000" coordsize="11955,15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">
                <v:group id="Group 23" o:spid="_x0000_s1027" style="position:absolute;left:6586;width:5369;height:2980" coordorigin="6586" coordsize="5369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AutoShape 24" o:spid="_x0000_s1028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" path="m1786,591l1194,,,,1188,1188,1786,591m3577,2383l2980,1786r-597,597l2980,2980r597,-597e" fillcolor="#4495a2 [3206]" stroked="f">
                    <v:path arrowok="t" o:connecttype="custom" o:connectlocs="1786,591;1194,0;0,0;1188,1188;1786,591;3577,2383;2980,1786;2383,2383;2980,2980;3577,2383" o:connectangles="0,0,0,0,0,0,0,0,0,0"/>
                  </v:shape>
                  <v:shape id="Freeform 25" o:spid="_x0000_s1029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" path="m597,l,598,1195,1792r597,-597l597,xe" fillcolor="#f9d448 [3209]" stroked="f">
                    <v:path arrowok="t" o:connecttype="custom" o:connectlocs="597,1188;0,1786;1195,2980;1792,2383;597,1188" o:connectangles="0,0,0,0,0"/>
                  </v:shape>
                  <v:shape id="Freeform 26" o:spid="_x0000_s1030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" path="m1183,l,,591,591,1183,xe" fillcolor="#4495a2 [3206]" stroked="f">
                    <v:path arrowok="t" o:connecttype="custom" o:connectlocs="1183,0;0,0;591,591;1183,0" o:connectangles="0,0,0,0"/>
                  </v:shape>
                  <v:shape id="Freeform 27" o:spid="_x0000_s1031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" path="m598,l,597,1195,1792r597,-597l598,xe" fillcolor="#7ca655 [3215]" stroked="f">
                    <v:path arrowok="t" o:connecttype="custom" o:connectlocs="598,591;0,1188;1195,2383;1792,1786;598,591" o:connectangles="0,0,0,0,0"/>
                  </v:shape>
                  <v:shape id="Freeform 28" o:spid="_x0000_s1032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" path="m2389,1195l1194,,,1195,1194,2389,2389,1195e" fillcolor="#f9d448 [3209]" stroked="f">
                    <v:path arrowok="t" o:connecttype="custom" o:connectlocs="2389,1786;1194,591;0,1786;1194,2980;2389,1786" o:connectangles="0,0,0,0,0"/>
                  </v:shape>
                </v:group>
                <v:group id="Group 29" o:spid="_x0000_s1033" style="position:absolute;top:12290;width:3551;height:3551" coordorigin=",12290" coordsize="3551,3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0" o:spid="_x0000_s1034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" path="m,l,1194,1192,2386r597,-597l,xe" fillcolor="#4495a2 [3206]" stroked="f">
                    <v:path arrowok="t" o:connecttype="custom" o:connectlocs="0,12290;0,13484;1192,14676;1789,14079;0,12290" o:connectangles="0,0,0,0,0"/>
                  </v:shape>
                  <v:shape id="Freeform 31" o:spid="_x0000_s1035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" path="m,l,1161r1161,l,xe" fillcolor="#7ca655 [3215]" stroked="f">
                    <v:path arrowok="t" o:connecttype="custom" o:connectlocs="0,14679;0,15840;1161,15840;0,14679" o:connectangles="0,0,0,0"/>
                  </v:shape>
                  <v:shape id="Freeform 32" o:spid="_x0000_s1036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" path="m2329,1164l1165,,,1164r2329,e" fillcolor="#f9d448 [3209]" stroked="f">
                    <v:path arrowok="t" o:connecttype="custom" o:connectlocs="2329,15840;1165,14676;0,15840;2329,15840" o:connectangles="0,0,0,0"/>
                  </v:shape>
                </v:group>
                <w10:anchorlock/>
              </v:group>
            </w:pict>
          </mc:Fallback>
        </mc:AlternateContent>
      </w:r>
      <w:proofErr w:type="gramStart"/>
      <w:r w:rsidR="005D6067" w:rsidRPr="005D6067">
        <w:rPr>
          <w:color w:val="7CA655" w:themeColor="text2"/>
        </w:rPr>
        <w:t xml:space="preserve">{{ </w:t>
      </w:r>
      <w:proofErr w:type="spellStart"/>
      <w:r w:rsidR="005D6067" w:rsidRPr="005D6067">
        <w:rPr>
          <w:color w:val="7CA655" w:themeColor="text2"/>
        </w:rPr>
        <w:t>personal</w:t>
      </w:r>
      <w:proofErr w:type="gramEnd"/>
      <w:r w:rsidR="005D6067" w:rsidRPr="005D6067">
        <w:rPr>
          <w:color w:val="7CA655" w:themeColor="text2"/>
        </w:rPr>
        <w:t>.</w:t>
      </w:r>
      <w:proofErr w:type="gramStart"/>
      <w:r w:rsidR="005D6067">
        <w:rPr>
          <w:color w:val="7CA655" w:themeColor="text2"/>
        </w:rPr>
        <w:t>address</w:t>
      </w:r>
      <w:proofErr w:type="spellEnd"/>
      <w:r w:rsidR="005D6067" w:rsidRPr="005D6067">
        <w:rPr>
          <w:color w:val="7CA655" w:themeColor="text2"/>
        </w:rPr>
        <w:t xml:space="preserve"> }</w:t>
      </w:r>
      <w:proofErr w:type="gramEnd"/>
      <w:r w:rsidR="005D6067" w:rsidRPr="005D6067">
        <w:rPr>
          <w:color w:val="7CA655" w:themeColor="text2"/>
        </w:rPr>
        <w:t>}</w:t>
      </w:r>
      <w:r w:rsidR="000342D8" w:rsidRPr="000342D8">
        <w:rPr>
          <w:rStyle w:val="Greentext"/>
        </w:rPr>
        <w:t xml:space="preserve"> </w:t>
      </w:r>
    </w:p>
    <w:p w14:paraId="1A58118D" w14:textId="55B06639" w:rsidR="005D6067" w:rsidRDefault="005D6067" w:rsidP="002A5ECC">
      <w:pPr>
        <w:pStyle w:val="BodyContactInfo"/>
        <w:rPr>
          <w:rStyle w:val="Greentext"/>
        </w:rPr>
      </w:pPr>
      <w:proofErr w:type="gramStart"/>
      <w:r w:rsidRPr="005D6067">
        <w:rPr>
          <w:color w:val="7CA655" w:themeColor="text2"/>
        </w:rPr>
        <w:t xml:space="preserve">{{ </w:t>
      </w:r>
      <w:proofErr w:type="spellStart"/>
      <w:r w:rsidRPr="005D6067">
        <w:rPr>
          <w:color w:val="7CA655" w:themeColor="text2"/>
        </w:rPr>
        <w:t>personal</w:t>
      </w:r>
      <w:proofErr w:type="gramEnd"/>
      <w:r w:rsidRPr="005D6067">
        <w:rPr>
          <w:color w:val="7CA655" w:themeColor="text2"/>
        </w:rPr>
        <w:t>.location</w:t>
      </w:r>
      <w:proofErr w:type="spellEnd"/>
      <w:r w:rsidRPr="005D6067">
        <w:rPr>
          <w:color w:val="7CA655" w:themeColor="text2"/>
        </w:rPr>
        <w:t>}}</w:t>
      </w:r>
    </w:p>
    <w:p w14:paraId="0E495724" w14:textId="5FA6BAC5" w:rsidR="002A5ECC" w:rsidRPr="000342D8" w:rsidRDefault="005D6067" w:rsidP="002A5ECC">
      <w:pPr>
        <w:pStyle w:val="BodyContactInfo"/>
        <w:rPr>
          <w:rStyle w:val="Greentext"/>
        </w:rPr>
      </w:pPr>
      <w:proofErr w:type="gramStart"/>
      <w:r w:rsidRPr="005D6067">
        <w:rPr>
          <w:color w:val="7CA655" w:themeColor="text2"/>
        </w:rPr>
        <w:t xml:space="preserve">{{ </w:t>
      </w:r>
      <w:proofErr w:type="spellStart"/>
      <w:r w:rsidRPr="005D6067">
        <w:rPr>
          <w:color w:val="7CA655" w:themeColor="text2"/>
        </w:rPr>
        <w:t>personal</w:t>
      </w:r>
      <w:proofErr w:type="gramEnd"/>
      <w:r w:rsidRPr="005D6067">
        <w:rPr>
          <w:color w:val="7CA655" w:themeColor="text2"/>
        </w:rPr>
        <w:t>.</w:t>
      </w:r>
      <w:proofErr w:type="gramStart"/>
      <w:r w:rsidRPr="005D6067">
        <w:rPr>
          <w:color w:val="7CA655" w:themeColor="text2"/>
        </w:rPr>
        <w:t>phone</w:t>
      </w:r>
      <w:proofErr w:type="spellEnd"/>
      <w:r w:rsidRPr="005D6067">
        <w:rPr>
          <w:color w:val="7CA655" w:themeColor="text2"/>
        </w:rPr>
        <w:t xml:space="preserve"> }</w:t>
      </w:r>
      <w:proofErr w:type="gramEnd"/>
      <w:r w:rsidRPr="005D6067">
        <w:rPr>
          <w:color w:val="7CA655" w:themeColor="text2"/>
        </w:rPr>
        <w:t>}</w:t>
      </w:r>
      <w:r w:rsidR="002A5ECC" w:rsidRPr="000342D8">
        <w:rPr>
          <w:rStyle w:val="Greentext"/>
        </w:rPr>
        <w:t xml:space="preserve"> </w:t>
      </w:r>
    </w:p>
    <w:p w14:paraId="5F751775" w14:textId="1835D90C" w:rsidR="00C85B84" w:rsidRDefault="005D6067" w:rsidP="000342D8">
      <w:pPr>
        <w:pStyle w:val="BodyContactInfo"/>
        <w:rPr>
          <w:rStyle w:val="Greentext"/>
        </w:rPr>
      </w:pPr>
      <w:proofErr w:type="gramStart"/>
      <w:r w:rsidRPr="005D6067">
        <w:rPr>
          <w:color w:val="7CA655" w:themeColor="text2"/>
        </w:rPr>
        <w:t xml:space="preserve">{{ </w:t>
      </w:r>
      <w:proofErr w:type="spellStart"/>
      <w:r w:rsidRPr="005D6067">
        <w:rPr>
          <w:color w:val="7CA655" w:themeColor="text2"/>
        </w:rPr>
        <w:t>personal</w:t>
      </w:r>
      <w:proofErr w:type="gramEnd"/>
      <w:r w:rsidRPr="005D6067">
        <w:rPr>
          <w:color w:val="7CA655" w:themeColor="text2"/>
        </w:rPr>
        <w:t>.</w:t>
      </w:r>
      <w:proofErr w:type="gramStart"/>
      <w:r w:rsidRPr="005D6067">
        <w:rPr>
          <w:color w:val="7CA655" w:themeColor="text2"/>
        </w:rPr>
        <w:t>email</w:t>
      </w:r>
      <w:proofErr w:type="spellEnd"/>
      <w:r w:rsidRPr="005D6067">
        <w:rPr>
          <w:color w:val="7CA655" w:themeColor="text2"/>
        </w:rPr>
        <w:t xml:space="preserve"> }</w:t>
      </w:r>
      <w:proofErr w:type="gramEnd"/>
      <w:r w:rsidRPr="005D6067">
        <w:rPr>
          <w:color w:val="7CA655" w:themeColor="text2"/>
        </w:rPr>
        <w:t>}</w:t>
      </w:r>
      <w:r w:rsidR="002A5ECC" w:rsidRPr="000342D8">
        <w:rPr>
          <w:rStyle w:val="Greentext"/>
        </w:rPr>
        <w:t xml:space="preserve"> </w:t>
      </w:r>
    </w:p>
    <w:tbl>
      <w:tblPr>
        <w:tblW w:w="5014" w:type="pct"/>
        <w:tblLayout w:type="fixed"/>
        <w:tblCellMar>
          <w:left w:w="14" w:type="dxa"/>
          <w:right w:w="115" w:type="dxa"/>
        </w:tblCellMar>
        <w:tblLook w:val="0600" w:firstRow="0" w:lastRow="0" w:firstColumn="0" w:lastColumn="0" w:noHBand="1" w:noVBand="1"/>
      </w:tblPr>
      <w:tblGrid>
        <w:gridCol w:w="1832"/>
        <w:gridCol w:w="1073"/>
        <w:gridCol w:w="1845"/>
        <w:gridCol w:w="1071"/>
        <w:gridCol w:w="1843"/>
        <w:gridCol w:w="3137"/>
        <w:gridCol w:w="6"/>
        <w:gridCol w:w="9"/>
      </w:tblGrid>
      <w:tr w:rsidR="00702223" w14:paraId="56AC3EA7" w14:textId="69F0A52C" w:rsidTr="00CC77D2">
        <w:trPr>
          <w:trHeight w:val="2160"/>
        </w:trPr>
        <w:tc>
          <w:tcPr>
            <w:tcW w:w="5000" w:type="pct"/>
            <w:gridSpan w:val="8"/>
            <w:vAlign w:val="bottom"/>
          </w:tcPr>
          <w:p w14:paraId="2D02D6D0" w14:textId="77777777" w:rsidR="00702223" w:rsidRDefault="005D6067" w:rsidP="002A5ECC">
            <w:pPr>
              <w:pStyle w:val="Title"/>
            </w:pPr>
            <w:proofErr w:type="gramStart"/>
            <w:r w:rsidRPr="005D6067">
              <w:t>{{ personal.name</w:t>
            </w:r>
            <w:proofErr w:type="gramEnd"/>
            <w:r w:rsidRPr="005D6067">
              <w:t xml:space="preserve"> }}</w:t>
            </w:r>
          </w:p>
          <w:p w14:paraId="4A4A9E89" w14:textId="21567259" w:rsidR="005D6067" w:rsidRPr="004139FA" w:rsidRDefault="005D6067" w:rsidP="005D6067">
            <w:pPr>
              <w:pStyle w:val="Title"/>
              <w:rPr>
                <w:b w:val="0"/>
                <w:bCs/>
                <w:sz w:val="56"/>
                <w:szCs w:val="56"/>
              </w:rPr>
            </w:pPr>
            <w:proofErr w:type="gramStart"/>
            <w:r w:rsidRPr="004139FA">
              <w:rPr>
                <w:b w:val="0"/>
                <w:bCs/>
                <w:sz w:val="56"/>
                <w:szCs w:val="56"/>
              </w:rPr>
              <w:t xml:space="preserve">{{ </w:t>
            </w:r>
            <w:proofErr w:type="spellStart"/>
            <w:r w:rsidRPr="004139FA">
              <w:rPr>
                <w:b w:val="0"/>
                <w:bCs/>
                <w:sz w:val="56"/>
                <w:szCs w:val="56"/>
              </w:rPr>
              <w:t>personal</w:t>
            </w:r>
            <w:proofErr w:type="gramEnd"/>
            <w:r w:rsidRPr="004139FA">
              <w:rPr>
                <w:b w:val="0"/>
                <w:bCs/>
                <w:sz w:val="56"/>
                <w:szCs w:val="56"/>
              </w:rPr>
              <w:t>.title</w:t>
            </w:r>
            <w:proofErr w:type="spellEnd"/>
            <w:r w:rsidRPr="004139FA">
              <w:rPr>
                <w:b w:val="0"/>
                <w:bCs/>
                <w:sz w:val="56"/>
                <w:szCs w:val="56"/>
              </w:rPr>
              <w:t>}}</w:t>
            </w:r>
          </w:p>
          <w:p w14:paraId="7FBC79CD" w14:textId="461342D3" w:rsidR="0095346E" w:rsidRDefault="0095346E" w:rsidP="0095346E">
            <w:pPr>
              <w:pStyle w:val="DateRange"/>
              <w:rPr>
                <w:color w:val="7CA655" w:themeColor="text2"/>
              </w:rPr>
            </w:pPr>
            <w:r w:rsidRPr="005D6067">
              <w:rPr>
                <w:color w:val="7CA655" w:themeColor="text2"/>
              </w:rPr>
              <w:t xml:space="preserve">{% for </w:t>
            </w:r>
            <w:r w:rsidRPr="0095346E">
              <w:rPr>
                <w:color w:val="7CA655" w:themeColor="text2"/>
              </w:rPr>
              <w:t>link</w:t>
            </w:r>
            <w:r>
              <w:rPr>
                <w:color w:val="7CA655" w:themeColor="text2"/>
              </w:rPr>
              <w:t xml:space="preserve"> </w:t>
            </w:r>
            <w:r w:rsidRPr="005D6067">
              <w:rPr>
                <w:color w:val="7CA655" w:themeColor="text2"/>
              </w:rPr>
              <w:t xml:space="preserve">in </w:t>
            </w:r>
            <w:proofErr w:type="gramStart"/>
            <w:r w:rsidRPr="0095346E">
              <w:rPr>
                <w:color w:val="7CA655" w:themeColor="text2"/>
              </w:rPr>
              <w:t>links</w:t>
            </w:r>
            <w:r w:rsidRPr="005D6067">
              <w:rPr>
                <w:color w:val="7CA655" w:themeColor="text2"/>
              </w:rPr>
              <w:t xml:space="preserve"> %}</w:t>
            </w:r>
            <w:r>
              <w:rPr>
                <w:color w:val="7CA655" w:themeColor="text2"/>
              </w:rPr>
              <w:t xml:space="preserve"> {{</w:t>
            </w:r>
            <w:proofErr w:type="spellStart"/>
            <w:r>
              <w:rPr>
                <w:color w:val="7CA655" w:themeColor="text2"/>
              </w:rPr>
              <w:t>links.link</w:t>
            </w:r>
            <w:proofErr w:type="spellEnd"/>
            <w:proofErr w:type="gramEnd"/>
            <w:r>
              <w:rPr>
                <w:color w:val="7CA655" w:themeColor="text2"/>
              </w:rPr>
              <w:t xml:space="preserve">}} </w:t>
            </w:r>
            <w:r w:rsidRPr="005D6067">
              <w:rPr>
                <w:color w:val="7CA655" w:themeColor="text2"/>
              </w:rPr>
              <w:t xml:space="preserve">{% </w:t>
            </w:r>
            <w:proofErr w:type="spellStart"/>
            <w:proofErr w:type="gramStart"/>
            <w:r>
              <w:rPr>
                <w:color w:val="7CA655" w:themeColor="text2"/>
              </w:rPr>
              <w:t>endfor</w:t>
            </w:r>
            <w:proofErr w:type="spellEnd"/>
            <w:r w:rsidRPr="005D6067">
              <w:rPr>
                <w:color w:val="7CA655" w:themeColor="text2"/>
              </w:rPr>
              <w:t xml:space="preserve"> %}</w:t>
            </w:r>
            <w:proofErr w:type="gramEnd"/>
          </w:p>
          <w:p w14:paraId="4FFD69DE" w14:textId="2A58ADC5" w:rsidR="005D6067" w:rsidRPr="005D6067" w:rsidRDefault="005D6067" w:rsidP="005D6067"/>
        </w:tc>
      </w:tr>
      <w:tr w:rsidR="00702223" w:rsidRPr="00702223" w14:paraId="34B76C43" w14:textId="47D33E2B" w:rsidTr="002A5ECC">
        <w:trPr>
          <w:gridAfter w:val="2"/>
          <w:wAfter w:w="7" w:type="pct"/>
          <w:trHeight w:val="115"/>
        </w:trPr>
        <w:tc>
          <w:tcPr>
            <w:tcW w:w="847" w:type="pct"/>
            <w:tcBorders>
              <w:top w:val="single" w:sz="48" w:space="0" w:color="7CA655" w:themeColor="text2"/>
            </w:tcBorders>
          </w:tcPr>
          <w:p w14:paraId="40AFD627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5A7910D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</w:tcPr>
          <w:p w14:paraId="4809EDF8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2EFFBE1B" w14:textId="77777777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  <w:tc>
          <w:tcPr>
            <w:tcW w:w="852" w:type="pct"/>
            <w:tcBorders>
              <w:top w:val="single" w:sz="48" w:space="0" w:color="000000" w:themeColor="text1"/>
            </w:tcBorders>
          </w:tcPr>
          <w:p w14:paraId="161C095A" w14:textId="77777777" w:rsidR="00702223" w:rsidRDefault="00702223" w:rsidP="00702223">
            <w:pPr>
              <w:rPr>
                <w:sz w:val="6"/>
                <w:szCs w:val="6"/>
              </w:rPr>
            </w:pPr>
          </w:p>
          <w:p w14:paraId="429574F3" w14:textId="77777777" w:rsidR="005D6067" w:rsidRPr="00702223" w:rsidRDefault="005D6067" w:rsidP="00702223">
            <w:pPr>
              <w:rPr>
                <w:sz w:val="6"/>
                <w:szCs w:val="6"/>
              </w:rPr>
            </w:pPr>
          </w:p>
        </w:tc>
        <w:tc>
          <w:tcPr>
            <w:tcW w:w="1450" w:type="pct"/>
          </w:tcPr>
          <w:p w14:paraId="0E04CD44" w14:textId="00F1429F" w:rsidR="00702223" w:rsidRPr="00702223" w:rsidRDefault="00702223" w:rsidP="00702223">
            <w:pPr>
              <w:rPr>
                <w:sz w:val="6"/>
                <w:szCs w:val="6"/>
              </w:rPr>
            </w:pPr>
          </w:p>
        </w:tc>
      </w:tr>
      <w:tr w:rsidR="00CC77D2" w14:paraId="1775E71B" w14:textId="694374C7" w:rsidTr="00E930E1">
        <w:trPr>
          <w:gridAfter w:val="1"/>
          <w:wAfter w:w="4" w:type="pct"/>
          <w:trHeight w:val="1710"/>
        </w:trPr>
        <w:tc>
          <w:tcPr>
            <w:tcW w:w="2196" w:type="pct"/>
            <w:gridSpan w:val="3"/>
          </w:tcPr>
          <w:p w14:paraId="1B69E374" w14:textId="45ED4B7E" w:rsidR="00CC77D2" w:rsidRDefault="005D6067" w:rsidP="005D6067">
            <w:pPr>
              <w:pStyle w:val="Objective"/>
              <w:rPr>
                <w:rStyle w:val="Greentext"/>
              </w:rPr>
            </w:pPr>
            <w:r>
              <w:rPr>
                <w:rStyle w:val="Greentext"/>
              </w:rPr>
              <w:t>{{</w:t>
            </w:r>
            <w:proofErr w:type="spellStart"/>
            <w:proofErr w:type="gramStart"/>
            <w:r>
              <w:rPr>
                <w:rStyle w:val="Greentext"/>
              </w:rPr>
              <w:t>personal.summary</w:t>
            </w:r>
            <w:proofErr w:type="spellEnd"/>
            <w:proofErr w:type="gramEnd"/>
            <w:r>
              <w:rPr>
                <w:rStyle w:val="Greentext"/>
              </w:rPr>
              <w:t>}}</w:t>
            </w:r>
          </w:p>
          <w:p w14:paraId="1D41A924" w14:textId="533E6307" w:rsidR="002D4726" w:rsidRPr="00721C3B" w:rsidRDefault="002D4726" w:rsidP="002A5ECC">
            <w:pPr>
              <w:pStyle w:val="Objective"/>
              <w:rPr>
                <w:rStyle w:val="Greentext"/>
              </w:rPr>
            </w:pPr>
          </w:p>
        </w:tc>
        <w:tc>
          <w:tcPr>
            <w:tcW w:w="495" w:type="pct"/>
          </w:tcPr>
          <w:p w14:paraId="688765ED" w14:textId="77777777" w:rsidR="00CC77D2" w:rsidRDefault="00CC77D2" w:rsidP="00C85B84"/>
        </w:tc>
        <w:tc>
          <w:tcPr>
            <w:tcW w:w="2305" w:type="pct"/>
            <w:gridSpan w:val="3"/>
            <w:vMerge w:val="restart"/>
          </w:tcPr>
          <w:p w14:paraId="77C7EC1B" w14:textId="77777777" w:rsidR="005D6067" w:rsidRDefault="005D6067" w:rsidP="00702223">
            <w:pPr>
              <w:pStyle w:val="DateRange"/>
              <w:rPr>
                <w:color w:val="7CA655" w:themeColor="text2"/>
              </w:rPr>
            </w:pPr>
            <w:r w:rsidRPr="005D6067">
              <w:rPr>
                <w:color w:val="7CA655" w:themeColor="text2"/>
              </w:rPr>
              <w:t xml:space="preserve">{% for job in </w:t>
            </w:r>
            <w:proofErr w:type="gramStart"/>
            <w:r w:rsidRPr="005D6067">
              <w:rPr>
                <w:color w:val="7CA655" w:themeColor="text2"/>
              </w:rPr>
              <w:t>experience %}</w:t>
            </w:r>
            <w:proofErr w:type="gramEnd"/>
          </w:p>
          <w:p w14:paraId="2D4370AC" w14:textId="34232CDD" w:rsidR="00CC77D2" w:rsidRPr="00E97CB2" w:rsidRDefault="005D6067" w:rsidP="00702223">
            <w:pPr>
              <w:pStyle w:val="DateRange"/>
            </w:pPr>
            <w:r w:rsidRPr="005D6067">
              <w:t>(</w:t>
            </w:r>
            <w:proofErr w:type="gramStart"/>
            <w:r w:rsidRPr="005D6067">
              <w:t xml:space="preserve">{{ </w:t>
            </w:r>
            <w:proofErr w:type="spellStart"/>
            <w:r w:rsidRPr="005D6067">
              <w:t>job</w:t>
            </w:r>
            <w:proofErr w:type="gramEnd"/>
            <w:r w:rsidRPr="005D6067">
              <w:t>.</w:t>
            </w:r>
            <w:proofErr w:type="gramStart"/>
            <w:r w:rsidRPr="005D6067">
              <w:t>start</w:t>
            </w:r>
            <w:proofErr w:type="spellEnd"/>
            <w:r w:rsidRPr="005D6067">
              <w:t xml:space="preserve"> }}–{{ </w:t>
            </w:r>
            <w:proofErr w:type="spellStart"/>
            <w:r w:rsidRPr="005D6067">
              <w:t>job.end</w:t>
            </w:r>
            <w:proofErr w:type="spellEnd"/>
            <w:proofErr w:type="gramEnd"/>
            <w:r w:rsidRPr="005D6067">
              <w:t xml:space="preserve"> }})</w:t>
            </w:r>
          </w:p>
          <w:p w14:paraId="03817CF7" w14:textId="0FBA4053" w:rsidR="00CC77D2" w:rsidRPr="00AB4245" w:rsidRDefault="005D6067" w:rsidP="00702223">
            <w:pPr>
              <w:pStyle w:val="JobTitleandDegree"/>
              <w:rPr>
                <w:rStyle w:val="Greentext"/>
              </w:rPr>
            </w:pPr>
            <w:proofErr w:type="gramStart"/>
            <w:r w:rsidRPr="005D6067">
              <w:rPr>
                <w:rStyle w:val="Greentext"/>
              </w:rPr>
              <w:t xml:space="preserve">{{ </w:t>
            </w:r>
            <w:proofErr w:type="spellStart"/>
            <w:r w:rsidRPr="005D6067">
              <w:rPr>
                <w:rStyle w:val="Greentext"/>
              </w:rPr>
              <w:t>job</w:t>
            </w:r>
            <w:proofErr w:type="gramEnd"/>
            <w:r w:rsidRPr="005D6067">
              <w:rPr>
                <w:rStyle w:val="Greentext"/>
              </w:rPr>
              <w:t>.</w:t>
            </w:r>
            <w:proofErr w:type="gramStart"/>
            <w:r w:rsidRPr="005D6067">
              <w:rPr>
                <w:rStyle w:val="Greentext"/>
              </w:rPr>
              <w:t>title</w:t>
            </w:r>
            <w:proofErr w:type="spellEnd"/>
            <w:r w:rsidRPr="005D6067">
              <w:rPr>
                <w:rStyle w:val="Greentext"/>
              </w:rPr>
              <w:t xml:space="preserve"> }</w:t>
            </w:r>
            <w:proofErr w:type="gramEnd"/>
            <w:r w:rsidRPr="005D6067">
              <w:rPr>
                <w:rStyle w:val="Greentext"/>
              </w:rPr>
              <w:t>}</w:t>
            </w:r>
          </w:p>
          <w:p w14:paraId="0F465007" w14:textId="10378AB7" w:rsidR="00CC77D2" w:rsidRPr="00DE07DD" w:rsidRDefault="005D6067" w:rsidP="00DE07DD">
            <w:pPr>
              <w:pStyle w:val="Company"/>
              <w:rPr>
                <w:rStyle w:val="Greentext"/>
                <w:color w:val="231F20"/>
              </w:rPr>
            </w:pPr>
            <w:proofErr w:type="gramStart"/>
            <w:r w:rsidRPr="005D6067">
              <w:rPr>
                <w:rStyle w:val="Greentext"/>
                <w:color w:val="231F20"/>
              </w:rPr>
              <w:t xml:space="preserve">{{ </w:t>
            </w:r>
            <w:proofErr w:type="spellStart"/>
            <w:r w:rsidRPr="005D6067">
              <w:rPr>
                <w:rStyle w:val="Greentext"/>
                <w:color w:val="231F20"/>
              </w:rPr>
              <w:t>job</w:t>
            </w:r>
            <w:proofErr w:type="gramEnd"/>
            <w:r w:rsidRPr="005D6067">
              <w:rPr>
                <w:rStyle w:val="Greentext"/>
                <w:color w:val="231F20"/>
              </w:rPr>
              <w:t>.</w:t>
            </w:r>
            <w:proofErr w:type="gramStart"/>
            <w:r w:rsidRPr="005D6067">
              <w:rPr>
                <w:rStyle w:val="Greentext"/>
                <w:color w:val="231F20"/>
              </w:rPr>
              <w:t>company</w:t>
            </w:r>
            <w:proofErr w:type="spellEnd"/>
            <w:r w:rsidRPr="005D6067">
              <w:rPr>
                <w:rStyle w:val="Greentext"/>
                <w:color w:val="231F20"/>
              </w:rPr>
              <w:t xml:space="preserve"> }</w:t>
            </w:r>
            <w:proofErr w:type="gramEnd"/>
            <w:r w:rsidRPr="005D6067">
              <w:rPr>
                <w:rStyle w:val="Greentext"/>
                <w:color w:val="231F20"/>
              </w:rPr>
              <w:t>}</w:t>
            </w:r>
          </w:p>
          <w:p w14:paraId="6AA1712F" w14:textId="77777777" w:rsidR="005D6067" w:rsidRDefault="005D6067" w:rsidP="002A5ECC">
            <w:pPr>
              <w:pStyle w:val="DateRange"/>
              <w:rPr>
                <w:szCs w:val="16"/>
              </w:rPr>
            </w:pPr>
            <w:proofErr w:type="gramStart"/>
            <w:r w:rsidRPr="005D6067">
              <w:rPr>
                <w:szCs w:val="16"/>
              </w:rPr>
              <w:t xml:space="preserve">{{ </w:t>
            </w:r>
            <w:proofErr w:type="spellStart"/>
            <w:r w:rsidRPr="005D6067">
              <w:rPr>
                <w:szCs w:val="16"/>
              </w:rPr>
              <w:t>job</w:t>
            </w:r>
            <w:proofErr w:type="gramEnd"/>
            <w:r w:rsidRPr="005D6067">
              <w:rPr>
                <w:szCs w:val="16"/>
              </w:rPr>
              <w:t>.</w:t>
            </w:r>
            <w:proofErr w:type="gramStart"/>
            <w:r w:rsidRPr="005D6067">
              <w:rPr>
                <w:szCs w:val="16"/>
              </w:rPr>
              <w:t>summary</w:t>
            </w:r>
            <w:proofErr w:type="spellEnd"/>
            <w:r w:rsidRPr="005D6067">
              <w:rPr>
                <w:szCs w:val="16"/>
              </w:rPr>
              <w:t xml:space="preserve"> }</w:t>
            </w:r>
            <w:proofErr w:type="gramEnd"/>
            <w:r w:rsidRPr="005D6067">
              <w:rPr>
                <w:szCs w:val="16"/>
              </w:rPr>
              <w:t>}</w:t>
            </w:r>
          </w:p>
          <w:p w14:paraId="221C39E2" w14:textId="18BBEE3E" w:rsidR="005D6067" w:rsidRDefault="005D6067" w:rsidP="002A5ECC">
            <w:pPr>
              <w:pStyle w:val="DateRange"/>
              <w:rPr>
                <w:szCs w:val="16"/>
              </w:rPr>
            </w:pPr>
            <w:r w:rsidRPr="005D6067">
              <w:rPr>
                <w:szCs w:val="16"/>
              </w:rPr>
              <w:t xml:space="preserve">{% </w:t>
            </w:r>
            <w:proofErr w:type="spellStart"/>
            <w:r w:rsidRPr="005D6067">
              <w:rPr>
                <w:szCs w:val="16"/>
              </w:rPr>
              <w:t>endfor</w:t>
            </w:r>
            <w:proofErr w:type="spellEnd"/>
            <w:r w:rsidRPr="005D6067">
              <w:rPr>
                <w:szCs w:val="16"/>
              </w:rPr>
              <w:t xml:space="preserve"> %}</w:t>
            </w:r>
          </w:p>
          <w:p w14:paraId="5BE3F6A5" w14:textId="732A0859" w:rsidR="00CC77D2" w:rsidRDefault="00CC77D2" w:rsidP="00E930E1">
            <w:pPr>
              <w:pStyle w:val="Jobdescription"/>
            </w:pPr>
          </w:p>
        </w:tc>
      </w:tr>
      <w:tr w:rsidR="00CC77D2" w:rsidRPr="00702223" w14:paraId="66012B98" w14:textId="5F79E47C" w:rsidTr="002A5ECC">
        <w:trPr>
          <w:gridAfter w:val="1"/>
          <w:wAfter w:w="4" w:type="pct"/>
          <w:trHeight w:val="115"/>
        </w:trPr>
        <w:tc>
          <w:tcPr>
            <w:tcW w:w="847" w:type="pct"/>
            <w:tcBorders>
              <w:top w:val="single" w:sz="48" w:space="0" w:color="000000" w:themeColor="text1"/>
            </w:tcBorders>
          </w:tcPr>
          <w:p w14:paraId="13921375" w14:textId="7386A92D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6" w:type="pct"/>
          </w:tcPr>
          <w:p w14:paraId="28FFC09A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853" w:type="pct"/>
            <w:tcBorders>
              <w:top w:val="single" w:sz="48" w:space="0" w:color="000000" w:themeColor="text1"/>
            </w:tcBorders>
          </w:tcPr>
          <w:p w14:paraId="19432B49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495" w:type="pct"/>
          </w:tcPr>
          <w:p w14:paraId="581DAED7" w14:textId="77777777" w:rsidR="00CC77D2" w:rsidRPr="00702223" w:rsidRDefault="00CC77D2" w:rsidP="00702223">
            <w:pPr>
              <w:rPr>
                <w:sz w:val="6"/>
                <w:szCs w:val="6"/>
              </w:rPr>
            </w:pPr>
          </w:p>
        </w:tc>
        <w:tc>
          <w:tcPr>
            <w:tcW w:w="2305" w:type="pct"/>
            <w:gridSpan w:val="3"/>
            <w:vMerge/>
          </w:tcPr>
          <w:p w14:paraId="623F541E" w14:textId="0E769EB4" w:rsidR="00CC77D2" w:rsidRPr="00702223" w:rsidRDefault="00CC77D2" w:rsidP="00702223">
            <w:pPr>
              <w:pStyle w:val="DateRange"/>
              <w:rPr>
                <w:sz w:val="6"/>
                <w:szCs w:val="6"/>
              </w:rPr>
            </w:pPr>
          </w:p>
        </w:tc>
      </w:tr>
      <w:tr w:rsidR="00CC77D2" w14:paraId="65374C0E" w14:textId="328AF265" w:rsidTr="00CC77D2">
        <w:trPr>
          <w:gridAfter w:val="1"/>
          <w:wAfter w:w="4" w:type="pct"/>
          <w:trHeight w:val="2304"/>
        </w:trPr>
        <w:tc>
          <w:tcPr>
            <w:tcW w:w="1343" w:type="pct"/>
            <w:gridSpan w:val="2"/>
          </w:tcPr>
          <w:p w14:paraId="29E08802" w14:textId="455E57B4" w:rsidR="005D6067" w:rsidRDefault="005D6067" w:rsidP="00702223">
            <w:pPr>
              <w:pStyle w:val="DateRange"/>
            </w:pPr>
            <w:r w:rsidRPr="005D6067">
              <w:t xml:space="preserve">{% for </w:t>
            </w:r>
            <w:proofErr w:type="spellStart"/>
            <w:r w:rsidRPr="005D6067">
              <w:t>edu</w:t>
            </w:r>
            <w:proofErr w:type="spellEnd"/>
            <w:r w:rsidRPr="005D6067">
              <w:t xml:space="preserve"> in education %}</w:t>
            </w:r>
          </w:p>
          <w:p w14:paraId="6EC32B58" w14:textId="63695421" w:rsidR="00CC77D2" w:rsidRPr="00E6525B" w:rsidRDefault="005D6067" w:rsidP="00702223">
            <w:pPr>
              <w:pStyle w:val="DateRange"/>
            </w:pPr>
            <w:r w:rsidRPr="005D6067">
              <w:t>(</w:t>
            </w:r>
            <w:proofErr w:type="gramStart"/>
            <w:r w:rsidRPr="005D6067">
              <w:t xml:space="preserve">{{ </w:t>
            </w:r>
            <w:proofErr w:type="spellStart"/>
            <w:r w:rsidRPr="005D6067">
              <w:t>edu</w:t>
            </w:r>
            <w:proofErr w:type="gramEnd"/>
            <w:r w:rsidRPr="005D6067">
              <w:t>.</w:t>
            </w:r>
            <w:proofErr w:type="gramStart"/>
            <w:r w:rsidRPr="005D6067">
              <w:t>start</w:t>
            </w:r>
            <w:proofErr w:type="spellEnd"/>
            <w:r w:rsidRPr="005D6067">
              <w:t xml:space="preserve"> }}–{{ </w:t>
            </w:r>
            <w:proofErr w:type="spellStart"/>
            <w:r w:rsidRPr="005D6067">
              <w:t>edu.end</w:t>
            </w:r>
            <w:proofErr w:type="spellEnd"/>
            <w:proofErr w:type="gramEnd"/>
            <w:r w:rsidRPr="005D6067">
              <w:t xml:space="preserve"> }})</w:t>
            </w:r>
          </w:p>
          <w:p w14:paraId="5062C7D4" w14:textId="0F2305DD" w:rsidR="00CC77D2" w:rsidRPr="00AB4245" w:rsidRDefault="005D6067" w:rsidP="009F58A6">
            <w:pPr>
              <w:pStyle w:val="JobTitleandDegree"/>
              <w:rPr>
                <w:rStyle w:val="Greentext"/>
              </w:rPr>
            </w:pPr>
            <w:proofErr w:type="gramStart"/>
            <w:r w:rsidRPr="005D6067">
              <w:rPr>
                <w:color w:val="7CA655" w:themeColor="text2"/>
              </w:rPr>
              <w:t xml:space="preserve">{{ </w:t>
            </w:r>
            <w:proofErr w:type="spellStart"/>
            <w:r w:rsidRPr="005D6067">
              <w:rPr>
                <w:color w:val="7CA655" w:themeColor="text2"/>
              </w:rPr>
              <w:t>edu</w:t>
            </w:r>
            <w:proofErr w:type="gramEnd"/>
            <w:r w:rsidRPr="005D6067">
              <w:rPr>
                <w:color w:val="7CA655" w:themeColor="text2"/>
              </w:rPr>
              <w:t>.</w:t>
            </w:r>
            <w:proofErr w:type="gramStart"/>
            <w:r w:rsidRPr="005D6067">
              <w:rPr>
                <w:color w:val="7CA655" w:themeColor="text2"/>
              </w:rPr>
              <w:t>degree</w:t>
            </w:r>
            <w:proofErr w:type="spellEnd"/>
            <w:r w:rsidRPr="005D6067">
              <w:rPr>
                <w:color w:val="7CA655" w:themeColor="text2"/>
              </w:rPr>
              <w:t xml:space="preserve"> }</w:t>
            </w:r>
            <w:proofErr w:type="gramEnd"/>
            <w:r w:rsidRPr="005D6067">
              <w:rPr>
                <w:color w:val="7CA655" w:themeColor="text2"/>
              </w:rPr>
              <w:t>}</w:t>
            </w:r>
          </w:p>
          <w:p w14:paraId="2D8DCA0B" w14:textId="77777777" w:rsidR="007F14E6" w:rsidRDefault="005D6067" w:rsidP="002A5ECC">
            <w:proofErr w:type="gramStart"/>
            <w:r w:rsidRPr="005D6067">
              <w:t xml:space="preserve">{{ </w:t>
            </w:r>
            <w:proofErr w:type="spellStart"/>
            <w:r w:rsidRPr="005D6067">
              <w:t>edu</w:t>
            </w:r>
            <w:proofErr w:type="gramEnd"/>
            <w:r w:rsidRPr="005D6067">
              <w:t>.</w:t>
            </w:r>
            <w:proofErr w:type="gramStart"/>
            <w:r w:rsidRPr="005D6067">
              <w:t>school</w:t>
            </w:r>
            <w:proofErr w:type="spellEnd"/>
            <w:r w:rsidRPr="005D6067">
              <w:t xml:space="preserve"> }</w:t>
            </w:r>
            <w:proofErr w:type="gramEnd"/>
            <w:r w:rsidRPr="005D6067">
              <w:t>}</w:t>
            </w:r>
          </w:p>
          <w:p w14:paraId="0B64672E" w14:textId="461A8BA8" w:rsidR="005D6067" w:rsidRDefault="005D6067" w:rsidP="002A5ECC">
            <w:r w:rsidRPr="005D6067">
              <w:t xml:space="preserve">{% </w:t>
            </w:r>
            <w:proofErr w:type="spellStart"/>
            <w:r w:rsidRPr="005D6067">
              <w:t>endfor</w:t>
            </w:r>
            <w:proofErr w:type="spellEnd"/>
            <w:r w:rsidRPr="005D6067">
              <w:t xml:space="preserve"> %}</w:t>
            </w:r>
          </w:p>
        </w:tc>
        <w:tc>
          <w:tcPr>
            <w:tcW w:w="1348" w:type="pct"/>
            <w:gridSpan w:val="2"/>
          </w:tcPr>
          <w:p w14:paraId="1956D45C" w14:textId="77777777" w:rsidR="00B56F31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{% for s in </w:t>
            </w:r>
            <w:proofErr w:type="gramStart"/>
            <w:r w:rsidRPr="005D6067">
              <w:t>skills %}</w:t>
            </w:r>
            <w:proofErr w:type="gramEnd"/>
          </w:p>
          <w:p w14:paraId="176C4E7C" w14:textId="6D921C5C" w:rsidR="00CC77D2" w:rsidRDefault="005D6067" w:rsidP="005D6067">
            <w:pPr>
              <w:pStyle w:val="SkillsBullets"/>
              <w:numPr>
                <w:ilvl w:val="0"/>
                <w:numId w:val="0"/>
              </w:numPr>
              <w:ind w:left="288" w:hanging="288"/>
            </w:pPr>
            <w:r w:rsidRPr="005D6067">
              <w:t xml:space="preserve">• </w:t>
            </w:r>
            <w:proofErr w:type="gramStart"/>
            <w:r w:rsidRPr="005D6067">
              <w:t>{{ s</w:t>
            </w:r>
            <w:proofErr w:type="gramEnd"/>
            <w:r w:rsidRPr="005D6067">
              <w:t xml:space="preserve"> }} {% </w:t>
            </w:r>
            <w:proofErr w:type="spellStart"/>
            <w:r w:rsidRPr="005D6067">
              <w:t>endfor</w:t>
            </w:r>
            <w:proofErr w:type="spellEnd"/>
            <w:r w:rsidRPr="005D6067">
              <w:t>%}</w:t>
            </w:r>
          </w:p>
        </w:tc>
        <w:tc>
          <w:tcPr>
            <w:tcW w:w="2305" w:type="pct"/>
            <w:gridSpan w:val="3"/>
            <w:vMerge/>
          </w:tcPr>
          <w:p w14:paraId="1781CAF6" w14:textId="3F7BD73C" w:rsidR="00CC77D2" w:rsidRDefault="00CC77D2" w:rsidP="00702223">
            <w:pPr>
              <w:pStyle w:val="DateRange"/>
            </w:pPr>
          </w:p>
        </w:tc>
      </w:tr>
    </w:tbl>
    <w:p w14:paraId="2F5BC3BE" w14:textId="14C5C91F" w:rsidR="00E930E1" w:rsidRDefault="00E930E1" w:rsidP="00F5689F"/>
    <w:sectPr w:rsidR="00E930E1" w:rsidSect="00913A01">
      <w:pgSz w:w="12240" w:h="15840"/>
      <w:pgMar w:top="144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A1CFC2" w14:textId="77777777" w:rsidR="00BC75BD" w:rsidRDefault="00BC75BD" w:rsidP="00B11DD2">
      <w:pPr>
        <w:spacing w:line="240" w:lineRule="auto"/>
      </w:pPr>
      <w:r>
        <w:separator/>
      </w:r>
    </w:p>
  </w:endnote>
  <w:endnote w:type="continuationSeparator" w:id="0">
    <w:p w14:paraId="42E1479E" w14:textId="77777777" w:rsidR="00BC75BD" w:rsidRDefault="00BC75BD" w:rsidP="00B11D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95EAE" w14:textId="77777777" w:rsidR="00BC75BD" w:rsidRDefault="00BC75BD" w:rsidP="00B11DD2">
      <w:pPr>
        <w:spacing w:line="240" w:lineRule="auto"/>
      </w:pPr>
      <w:r>
        <w:separator/>
      </w:r>
    </w:p>
  </w:footnote>
  <w:footnote w:type="continuationSeparator" w:id="0">
    <w:p w14:paraId="2F3D4BFC" w14:textId="77777777" w:rsidR="00BC75BD" w:rsidRDefault="00BC75BD" w:rsidP="00B11DD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2018269283">
    <w:abstractNumId w:val="2"/>
  </w:num>
  <w:num w:numId="2" w16cid:durableId="506752111">
    <w:abstractNumId w:val="4"/>
  </w:num>
  <w:num w:numId="3" w16cid:durableId="680086142">
    <w:abstractNumId w:val="3"/>
  </w:num>
  <w:num w:numId="4" w16cid:durableId="1317420533">
    <w:abstractNumId w:val="0"/>
  </w:num>
  <w:num w:numId="5" w16cid:durableId="1039086442">
    <w:abstractNumId w:val="1"/>
  </w:num>
  <w:num w:numId="6" w16cid:durableId="12276895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83F"/>
    <w:rsid w:val="000342D8"/>
    <w:rsid w:val="000A3E8A"/>
    <w:rsid w:val="001A4837"/>
    <w:rsid w:val="0024674D"/>
    <w:rsid w:val="002A5ECC"/>
    <w:rsid w:val="002D4726"/>
    <w:rsid w:val="00340C75"/>
    <w:rsid w:val="003573DD"/>
    <w:rsid w:val="003E6D64"/>
    <w:rsid w:val="004139FA"/>
    <w:rsid w:val="00465C3C"/>
    <w:rsid w:val="00504D12"/>
    <w:rsid w:val="00547E34"/>
    <w:rsid w:val="00572FC9"/>
    <w:rsid w:val="005D49CA"/>
    <w:rsid w:val="005D6067"/>
    <w:rsid w:val="006073AB"/>
    <w:rsid w:val="006123CC"/>
    <w:rsid w:val="006309F2"/>
    <w:rsid w:val="00702223"/>
    <w:rsid w:val="00721C3B"/>
    <w:rsid w:val="00722308"/>
    <w:rsid w:val="00730420"/>
    <w:rsid w:val="00737DB2"/>
    <w:rsid w:val="007466F4"/>
    <w:rsid w:val="00762950"/>
    <w:rsid w:val="007E4549"/>
    <w:rsid w:val="007F14E6"/>
    <w:rsid w:val="007F2B01"/>
    <w:rsid w:val="008336E3"/>
    <w:rsid w:val="00851431"/>
    <w:rsid w:val="008539E9"/>
    <w:rsid w:val="0086291E"/>
    <w:rsid w:val="00913A01"/>
    <w:rsid w:val="009220BC"/>
    <w:rsid w:val="0095346E"/>
    <w:rsid w:val="009972BF"/>
    <w:rsid w:val="009D7AD8"/>
    <w:rsid w:val="009E4267"/>
    <w:rsid w:val="009F58A6"/>
    <w:rsid w:val="00A635D5"/>
    <w:rsid w:val="00A82D03"/>
    <w:rsid w:val="00AB4245"/>
    <w:rsid w:val="00AE0078"/>
    <w:rsid w:val="00B037D4"/>
    <w:rsid w:val="00B11DD2"/>
    <w:rsid w:val="00B51D00"/>
    <w:rsid w:val="00B56F31"/>
    <w:rsid w:val="00B64619"/>
    <w:rsid w:val="00B80EE9"/>
    <w:rsid w:val="00B84623"/>
    <w:rsid w:val="00BA4C33"/>
    <w:rsid w:val="00BC75BD"/>
    <w:rsid w:val="00BD4F53"/>
    <w:rsid w:val="00BE191C"/>
    <w:rsid w:val="00C61521"/>
    <w:rsid w:val="00C67A30"/>
    <w:rsid w:val="00C764ED"/>
    <w:rsid w:val="00C8183F"/>
    <w:rsid w:val="00C83E97"/>
    <w:rsid w:val="00C85B84"/>
    <w:rsid w:val="00CC77D2"/>
    <w:rsid w:val="00CF130A"/>
    <w:rsid w:val="00CF76FF"/>
    <w:rsid w:val="00D322E1"/>
    <w:rsid w:val="00D61D47"/>
    <w:rsid w:val="00D87E03"/>
    <w:rsid w:val="00DE07DD"/>
    <w:rsid w:val="00E6525B"/>
    <w:rsid w:val="00E930E1"/>
    <w:rsid w:val="00E97CB2"/>
    <w:rsid w:val="00EB1AB5"/>
    <w:rsid w:val="00ED6E70"/>
    <w:rsid w:val="00EF10F2"/>
    <w:rsid w:val="00F06E5C"/>
    <w:rsid w:val="00F3086C"/>
    <w:rsid w:val="00F41ACF"/>
    <w:rsid w:val="00F5689F"/>
    <w:rsid w:val="00F7064C"/>
    <w:rsid w:val="00FA3C8D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83DAB2"/>
  <w15:docId w15:val="{A1233F5A-B914-46FF-B204-78DDC88EC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3AB"/>
    <w:pPr>
      <w:spacing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CC77D2"/>
    <w:pPr>
      <w:spacing w:before="240" w:line="240" w:lineRule="auto"/>
      <w:outlineLvl w:val="0"/>
    </w:pPr>
    <w:rPr>
      <w:b/>
      <w:bCs/>
      <w:color w:val="auto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semiHidden/>
    <w:rsid w:val="006073AB"/>
    <w:rPr>
      <w:rFonts w:eastAsia="Arial" w:cs="Arial"/>
      <w:b/>
      <w:bCs/>
      <w:sz w:val="18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6073AB"/>
    <w:pPr>
      <w:spacing w:before="40" w:line="360" w:lineRule="auto"/>
    </w:pPr>
    <w:rPr>
      <w:color w:val="auto"/>
    </w:rPr>
  </w:style>
  <w:style w:type="paragraph" w:customStyle="1" w:styleId="SkillsBullets">
    <w:name w:val="Skills Bullets"/>
    <w:basedOn w:val="BulletsSkills"/>
    <w:qFormat/>
    <w:rsid w:val="00AB4245"/>
    <w:pPr>
      <w:spacing w:before="240" w:line="312" w:lineRule="auto"/>
      <w:contextualSpacing/>
    </w:pPr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9F58A6"/>
    <w:pPr>
      <w:spacing w:before="27" w:after="24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9F58A6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9F58A6"/>
    <w:pPr>
      <w:spacing w:line="240" w:lineRule="auto"/>
      <w:ind w:left="0"/>
    </w:pPr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F58A6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913A01"/>
    <w:pPr>
      <w:spacing w:before="240"/>
      <w:ind w:left="14"/>
    </w:pPr>
    <w:rPr>
      <w:b/>
      <w:bCs/>
      <w:color w:val="auto"/>
      <w:szCs w:val="20"/>
    </w:rPr>
  </w:style>
  <w:style w:type="paragraph" w:customStyle="1" w:styleId="DateRange">
    <w:name w:val="Date Range"/>
    <w:basedOn w:val="Normal"/>
    <w:qFormat/>
    <w:rsid w:val="006073AB"/>
    <w:pPr>
      <w:spacing w:before="240" w:line="240" w:lineRule="auto"/>
    </w:pPr>
    <w:rPr>
      <w:szCs w:val="24"/>
    </w:rPr>
  </w:style>
  <w:style w:type="paragraph" w:customStyle="1" w:styleId="JobTitleandDegree">
    <w:name w:val="Job Title and Degree"/>
    <w:basedOn w:val="Normal"/>
    <w:qFormat/>
    <w:rsid w:val="009F58A6"/>
    <w:pPr>
      <w:spacing w:before="100" w:line="240" w:lineRule="auto"/>
    </w:pPr>
    <w:rPr>
      <w:rFonts w:asciiTheme="majorHAnsi" w:hAnsiTheme="majorHAnsi"/>
      <w:sz w:val="22"/>
    </w:rPr>
  </w:style>
  <w:style w:type="character" w:customStyle="1" w:styleId="Greentext">
    <w:name w:val="Green text"/>
    <w:uiPriority w:val="1"/>
    <w:qFormat/>
    <w:rsid w:val="009F58A6"/>
    <w:rPr>
      <w:color w:val="7CA655" w:themeColor="text2"/>
    </w:rPr>
  </w:style>
  <w:style w:type="paragraph" w:customStyle="1" w:styleId="Jobdescription">
    <w:name w:val="Job description"/>
    <w:basedOn w:val="Normal"/>
    <w:qFormat/>
    <w:rsid w:val="009F58A6"/>
    <w:pPr>
      <w:spacing w:after="600" w:line="240" w:lineRule="auto"/>
      <w:ind w:left="14"/>
    </w:pPr>
  </w:style>
  <w:style w:type="paragraph" w:customStyle="1" w:styleId="SchoolName">
    <w:name w:val="School Name"/>
    <w:basedOn w:val="Normal"/>
    <w:qFormat/>
    <w:rsid w:val="00D87E03"/>
    <w:pPr>
      <w:spacing w:line="240" w:lineRule="auto"/>
      <w:ind w:left="14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85B84"/>
    <w:rPr>
      <w:rFonts w:eastAsia="Arial" w:cs="Arial"/>
      <w:color w:val="231F20"/>
      <w:sz w:val="16"/>
      <w:szCs w:val="16"/>
      <w:lang w:bidi="en-US"/>
    </w:rPr>
  </w:style>
  <w:style w:type="paragraph" w:customStyle="1" w:styleId="Objective">
    <w:name w:val="Objective"/>
    <w:basedOn w:val="Normal"/>
    <w:qFormat/>
    <w:rsid w:val="00913A01"/>
    <w:pPr>
      <w:spacing w:before="240" w:line="247" w:lineRule="auto"/>
      <w:ind w:left="14"/>
    </w:pPr>
    <w:rPr>
      <w:color w:val="auto"/>
      <w:sz w:val="20"/>
    </w:rPr>
  </w:style>
  <w:style w:type="character" w:customStyle="1" w:styleId="Bluetext">
    <w:name w:val="Blue text"/>
    <w:uiPriority w:val="1"/>
    <w:qFormat/>
    <w:rsid w:val="009F58A6"/>
    <w:rPr>
      <w:color w:val="4495A2" w:themeColor="accent3"/>
    </w:rPr>
  </w:style>
  <w:style w:type="paragraph" w:customStyle="1" w:styleId="Company">
    <w:name w:val="Company"/>
    <w:basedOn w:val="Normal"/>
    <w:qFormat/>
    <w:rsid w:val="006073AB"/>
    <w:rPr>
      <w:rFonts w:asciiTheme="majorHAnsi" w:hAnsiTheme="majorHAnsi"/>
      <w:sz w:val="22"/>
    </w:rPr>
  </w:style>
  <w:style w:type="character" w:customStyle="1" w:styleId="Magentatext">
    <w:name w:val="Magenta text"/>
    <w:uiPriority w:val="1"/>
    <w:qFormat/>
    <w:rsid w:val="006073AB"/>
    <w:rPr>
      <w:color w:val="AA5881" w:themeColor="accent4"/>
    </w:rPr>
  </w:style>
  <w:style w:type="character" w:customStyle="1" w:styleId="Graytext">
    <w:name w:val="Gray text"/>
    <w:uiPriority w:val="1"/>
    <w:qFormat/>
    <w:rsid w:val="006073AB"/>
    <w:rPr>
      <w:color w:val="808080" w:themeColor="background1" w:themeShade="80"/>
    </w:rPr>
  </w:style>
  <w:style w:type="paragraph" w:styleId="Header">
    <w:name w:val="header"/>
    <w:basedOn w:val="Normal"/>
    <w:link w:val="Head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B11D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3AB"/>
    <w:rPr>
      <w:rFonts w:eastAsia="Arial" w:cs="Arial"/>
      <w:color w:val="231F20"/>
      <w:sz w:val="18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0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FEE2075-0785-4125-81C2-AC57ACB1AE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FB5D8-5DD5-4A28-A49D-A1A8AB8DE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FB1CC3-A6E6-45BB-B5D3-4A9C494EC9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Baquero Duarte, Katherine Andrea</cp:lastModifiedBy>
  <cp:revision>6</cp:revision>
  <dcterms:created xsi:type="dcterms:W3CDTF">2023-04-05T04:36:00Z</dcterms:created>
  <dcterms:modified xsi:type="dcterms:W3CDTF">2025-08-30T13:51:00Z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